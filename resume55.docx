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Default="00004D07" w:rsidP="00004D07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  <w:r>
        <w:rPr>
          <w:b/>
          <w:bCs/>
          <w:sz w:val="40"/>
          <w:szCs w:val="40"/>
        </w:rPr>
        <w:tab/>
      </w:r>
    </w:p>
    <w:p w:rsidR="00004D07" w:rsidRPr="00B77A18" w:rsidRDefault="00A46535" w:rsidP="00004D07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SHANMUGAPRIYA.R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A46535">
              <w:rPr>
                <w:b/>
                <w:bCs/>
              </w:rPr>
              <w:t>GGHSS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F441A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Pr="00DB76BD" w:rsidRDefault="000F441A" w:rsidP="00BE618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A46535">
              <w:rPr>
                <w:b/>
                <w:bCs/>
              </w:rPr>
              <w:t>GHSS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A46535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 SHANMUGAPRIYA.R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E4003A">
        <w:t>ther’s Name</w:t>
      </w:r>
      <w:r w:rsidR="00E4003A">
        <w:tab/>
      </w:r>
      <w:r w:rsidR="00A46535">
        <w:tab/>
      </w:r>
      <w:r w:rsidR="00A46535">
        <w:tab/>
        <w:t>: RAMANATHAN.A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A46535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HINDU</w:t>
      </w:r>
    </w:p>
    <w:p w:rsidR="00004D07" w:rsidRDefault="000F441A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</w:r>
      <w:r w:rsidR="00A46535">
        <w:t>: 09/10/2004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A46535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rshanmugapriya36</w:t>
      </w:r>
      <w:r w:rsidR="000F441A">
        <w:t>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</w:t>
      </w:r>
      <w:r w:rsidR="00A46535">
        <w:t>anguages Known</w:t>
      </w:r>
      <w:r w:rsidR="00A46535">
        <w:tab/>
      </w:r>
      <w:r w:rsidR="00A46535">
        <w:tab/>
        <w:t>: Tamil,</w:t>
      </w:r>
      <w:r>
        <w:t xml:space="preserve">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004D07" w:rsidP="00004D07"/>
    <w:p w:rsidR="00004D07" w:rsidRDefault="00A46535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Shanmugapriya.R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E37" w:rsidRDefault="002D3E37" w:rsidP="00341031">
      <w:r>
        <w:separator/>
      </w:r>
    </w:p>
  </w:endnote>
  <w:endnote w:type="continuationSeparator" w:id="1">
    <w:p w:rsidR="002D3E37" w:rsidRDefault="002D3E37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E37" w:rsidRDefault="002D3E37" w:rsidP="00341031">
      <w:r>
        <w:separator/>
      </w:r>
    </w:p>
  </w:footnote>
  <w:footnote w:type="continuationSeparator" w:id="1">
    <w:p w:rsidR="002D3E37" w:rsidRDefault="002D3E37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6386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F441A"/>
    <w:rsid w:val="000F7C97"/>
    <w:rsid w:val="001A7BA2"/>
    <w:rsid w:val="002804CA"/>
    <w:rsid w:val="002D3E37"/>
    <w:rsid w:val="00341031"/>
    <w:rsid w:val="0044442C"/>
    <w:rsid w:val="005A463C"/>
    <w:rsid w:val="006E1FC0"/>
    <w:rsid w:val="0071168E"/>
    <w:rsid w:val="00780525"/>
    <w:rsid w:val="009121D4"/>
    <w:rsid w:val="009330EA"/>
    <w:rsid w:val="00970CFA"/>
    <w:rsid w:val="00A44E0E"/>
    <w:rsid w:val="00A46535"/>
    <w:rsid w:val="00A82F91"/>
    <w:rsid w:val="00B64A43"/>
    <w:rsid w:val="00C9062A"/>
    <w:rsid w:val="00E4003A"/>
    <w:rsid w:val="00F4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Company>Oprekin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2023-10-26T09:23:00Z</dcterms:created>
  <dcterms:modified xsi:type="dcterms:W3CDTF">2023-10-26T09:23:00Z</dcterms:modified>
</cp:coreProperties>
</file>